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CD" w:rsidRDefault="00694CCD">
      <w:pPr>
        <w:pStyle w:val="Title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RESUME</w:t>
      </w:r>
    </w:p>
    <w:p w:rsidR="00694CCD" w:rsidRDefault="00694CCD">
      <w:pPr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       </w:t>
      </w:r>
    </w:p>
    <w:p w:rsidR="00694CCD" w:rsidRDefault="00694CCD">
      <w:pPr>
        <w:jc w:val="both"/>
        <w:rPr>
          <w:color w:val="000000"/>
          <w:sz w:val="22"/>
          <w:szCs w:val="22"/>
        </w:rPr>
      </w:pPr>
    </w:p>
    <w:p w:rsidR="00694CCD" w:rsidRDefault="00694CC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Name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Ms. </w:t>
      </w:r>
      <w:r w:rsidR="00A3114B">
        <w:rPr>
          <w:color w:val="000000"/>
          <w:sz w:val="22"/>
          <w:szCs w:val="22"/>
        </w:rPr>
        <w:t>Gahnokchol</w:t>
      </w:r>
      <w:r>
        <w:rPr>
          <w:color w:val="000000"/>
          <w:sz w:val="22"/>
          <w:szCs w:val="22"/>
        </w:rPr>
        <w:t xml:space="preserve"> SINANANPAT</w:t>
      </w:r>
    </w:p>
    <w:p w:rsidR="00694CCD" w:rsidRDefault="00694CCD">
      <w:pPr>
        <w:jc w:val="both"/>
        <w:rPr>
          <w:color w:val="000000"/>
          <w:sz w:val="22"/>
          <w:szCs w:val="22"/>
        </w:rPr>
      </w:pPr>
    </w:p>
    <w:p w:rsidR="00CE6083" w:rsidRDefault="00694CCD" w:rsidP="00CE6083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Address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CE6083">
        <w:rPr>
          <w:color w:val="000000"/>
          <w:sz w:val="22"/>
          <w:szCs w:val="22"/>
        </w:rPr>
        <w:t xml:space="preserve">9/363 Moo 9 </w:t>
      </w:r>
      <w:smartTag w:uri="urn:schemas-microsoft-com:office:smarttags" w:element="place">
        <w:smartTag w:uri="urn:schemas-microsoft-com:office:smarttags" w:element="PlaceName">
          <w:r w:rsidR="00CE6083">
            <w:rPr>
              <w:color w:val="000000"/>
              <w:sz w:val="22"/>
              <w:szCs w:val="22"/>
            </w:rPr>
            <w:t>Suksan</w:t>
          </w:r>
        </w:smartTag>
        <w:r w:rsidR="00CE6083"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laceType">
          <w:r w:rsidR="00CE6083">
            <w:rPr>
              <w:color w:val="000000"/>
              <w:sz w:val="22"/>
              <w:szCs w:val="22"/>
            </w:rPr>
            <w:t>Village</w:t>
          </w:r>
        </w:smartTag>
      </w:smartTag>
      <w:r w:rsidR="00CE6083">
        <w:rPr>
          <w:color w:val="000000"/>
          <w:sz w:val="22"/>
          <w:szCs w:val="22"/>
        </w:rPr>
        <w:t xml:space="preserve"> 5 Soi 7,</w:t>
      </w:r>
    </w:p>
    <w:p w:rsidR="00FA18A4" w:rsidRDefault="00CE6083" w:rsidP="00FA18A4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r w:rsidR="00FA18A4">
        <w:rPr>
          <w:color w:val="000000"/>
          <w:sz w:val="22"/>
          <w:szCs w:val="22"/>
        </w:rPr>
        <w:t xml:space="preserve">Bang-khae, </w:t>
      </w:r>
      <w:r>
        <w:rPr>
          <w:color w:val="000000"/>
          <w:sz w:val="22"/>
          <w:szCs w:val="22"/>
        </w:rPr>
        <w:t xml:space="preserve">Wong Whaen Nok Rd., </w:t>
      </w:r>
    </w:p>
    <w:p w:rsidR="00694CCD" w:rsidRDefault="00694CCD" w:rsidP="00FA18A4">
      <w:pPr>
        <w:ind w:left="144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 w:rsidR="00CE6083">
        <w:rPr>
          <w:color w:val="000000"/>
          <w:sz w:val="22"/>
          <w:szCs w:val="22"/>
        </w:rPr>
        <w:t xml:space="preserve"> 10160</w:t>
      </w:r>
    </w:p>
    <w:p w:rsidR="00307F28" w:rsidRDefault="00307F28" w:rsidP="00FA18A4">
      <w:pPr>
        <w:ind w:left="1440" w:firstLine="720"/>
        <w:jc w:val="both"/>
        <w:rPr>
          <w:color w:val="000000"/>
          <w:sz w:val="22"/>
          <w:szCs w:val="22"/>
        </w:rPr>
      </w:pPr>
    </w:p>
    <w:p w:rsidR="00307F28" w:rsidRDefault="00307F28" w:rsidP="00FA18A4">
      <w:pPr>
        <w:ind w:left="144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: 169/29 Soi La Salle 8, La Salle Rd.,</w:t>
      </w:r>
    </w:p>
    <w:p w:rsidR="00307F28" w:rsidRDefault="00307F28" w:rsidP="00FA18A4">
      <w:pPr>
        <w:ind w:left="144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Bangna</w:t>
      </w:r>
    </w:p>
    <w:p w:rsidR="00307F28" w:rsidRDefault="00307F28" w:rsidP="00FA18A4">
      <w:pPr>
        <w:ind w:left="144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Bangkok 10260</w:t>
      </w:r>
    </w:p>
    <w:p w:rsidR="00694CCD" w:rsidRDefault="00CE6083">
      <w:pPr>
        <w:ind w:left="144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Mo</w:t>
      </w:r>
      <w:r w:rsidR="00CF4B81">
        <w:rPr>
          <w:color w:val="000000"/>
          <w:sz w:val="22"/>
          <w:szCs w:val="22"/>
        </w:rPr>
        <w:t>bile 0888 942 978</w:t>
      </w:r>
    </w:p>
    <w:p w:rsidR="00DB23D0" w:rsidRDefault="00DB23D0">
      <w:pPr>
        <w:ind w:left="144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hyperlink r:id="rId7" w:history="1">
        <w:r w:rsidRPr="00846C62">
          <w:rPr>
            <w:rStyle w:val="Hyperlink"/>
            <w:sz w:val="22"/>
            <w:szCs w:val="22"/>
          </w:rPr>
          <w:t>gsinananpat@yahoo.com</w:t>
        </w:r>
      </w:hyperlink>
    </w:p>
    <w:p w:rsidR="00DB23D0" w:rsidRDefault="00DB23D0">
      <w:pPr>
        <w:ind w:left="1440" w:firstLine="720"/>
        <w:rPr>
          <w:color w:val="000000"/>
          <w:sz w:val="22"/>
          <w:szCs w:val="22"/>
        </w:rPr>
      </w:pPr>
    </w:p>
    <w:p w:rsidR="00694CCD" w:rsidRDefault="00134761" w:rsidP="00134761">
      <w:pPr>
        <w:tabs>
          <w:tab w:val="left" w:pos="3750"/>
        </w:tabs>
        <w:ind w:left="144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0044AE" w:rsidRPr="009D760D" w:rsidRDefault="00A27611" w:rsidP="005411D3">
      <w:pPr>
        <w:tabs>
          <w:tab w:val="left" w:pos="720"/>
          <w:tab w:val="left" w:pos="1440"/>
          <w:tab w:val="left" w:pos="2160"/>
          <w:tab w:val="left" w:pos="2880"/>
          <w:tab w:val="left" w:pos="3450"/>
          <w:tab w:val="left" w:pos="4500"/>
          <w:tab w:val="left" w:pos="4725"/>
        </w:tabs>
        <w:ind w:left="2160" w:hanging="2160"/>
        <w:rPr>
          <w:rFonts w:cs="Angsana New"/>
          <w:color w:val="000000"/>
          <w:sz w:val="22"/>
          <w:szCs w:val="28"/>
        </w:rPr>
      </w:pPr>
      <w:r>
        <w:rPr>
          <w:color w:val="000000"/>
          <w:sz w:val="22"/>
          <w:szCs w:val="22"/>
        </w:rPr>
        <w:t xml:space="preserve">Position </w:t>
      </w:r>
      <w:r w:rsidR="000E39DA">
        <w:rPr>
          <w:color w:val="000000"/>
          <w:sz w:val="22"/>
          <w:szCs w:val="22"/>
        </w:rPr>
        <w:t>a</w:t>
      </w:r>
      <w:r w:rsidR="0055060F">
        <w:rPr>
          <w:color w:val="000000"/>
          <w:sz w:val="22"/>
          <w:szCs w:val="22"/>
        </w:rPr>
        <w:t>pplied for</w:t>
      </w:r>
      <w:r w:rsidR="0055060F">
        <w:rPr>
          <w:color w:val="000000"/>
          <w:sz w:val="22"/>
          <w:szCs w:val="22"/>
        </w:rPr>
        <w:tab/>
        <w:t>: Personal Asst.</w:t>
      </w:r>
      <w:r w:rsidR="00F609F5">
        <w:rPr>
          <w:color w:val="000000"/>
          <w:sz w:val="22"/>
          <w:szCs w:val="22"/>
        </w:rPr>
        <w:t>/Executive Secretary</w:t>
      </w:r>
      <w:r w:rsidR="009D760D">
        <w:rPr>
          <w:rFonts w:cs="Angsana New"/>
          <w:color w:val="000000"/>
          <w:sz w:val="22"/>
          <w:szCs w:val="28"/>
        </w:rPr>
        <w:t>/Project Admin. &amp; Secretary</w:t>
      </w:r>
    </w:p>
    <w:p w:rsidR="000044AE" w:rsidRDefault="000044AE" w:rsidP="000044AE">
      <w:pPr>
        <w:ind w:left="2160" w:hanging="2160"/>
        <w:rPr>
          <w:color w:val="000000"/>
          <w:sz w:val="22"/>
          <w:szCs w:val="22"/>
        </w:rPr>
      </w:pPr>
    </w:p>
    <w:p w:rsidR="00694CCD" w:rsidRDefault="008B1D10" w:rsidP="000044AE">
      <w:pPr>
        <w:ind w:left="2160" w:hanging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Age</w:t>
      </w:r>
      <w:r>
        <w:rPr>
          <w:color w:val="000000"/>
          <w:sz w:val="22"/>
          <w:szCs w:val="22"/>
        </w:rPr>
        <w:tab/>
      </w:r>
      <w:r w:rsidR="00937875">
        <w:rPr>
          <w:color w:val="000000"/>
          <w:sz w:val="22"/>
          <w:szCs w:val="22"/>
        </w:rPr>
        <w:t>: 45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Born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April 2, 1970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Height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161 cm.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Weight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</w:t>
      </w:r>
      <w:r w:rsidR="008C3FF8">
        <w:rPr>
          <w:color w:val="000000"/>
          <w:sz w:val="22"/>
          <w:szCs w:val="22"/>
        </w:rPr>
        <w:t>60</w:t>
      </w:r>
      <w:r>
        <w:rPr>
          <w:color w:val="000000"/>
          <w:sz w:val="22"/>
          <w:szCs w:val="22"/>
        </w:rPr>
        <w:t xml:space="preserve"> kg.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Single</w:t>
      </w:r>
    </w:p>
    <w:p w:rsidR="000C155C" w:rsidRDefault="000C155C">
      <w:pPr>
        <w:rPr>
          <w:color w:val="000000"/>
          <w:sz w:val="22"/>
          <w:szCs w:val="22"/>
        </w:rPr>
      </w:pPr>
    </w:p>
    <w:p w:rsidR="000C155C" w:rsidRDefault="000C155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Salary expectation</w:t>
      </w:r>
      <w:r>
        <w:rPr>
          <w:color w:val="000000"/>
          <w:sz w:val="22"/>
          <w:szCs w:val="22"/>
        </w:rPr>
        <w:tab/>
        <w:t xml:space="preserve">: </w:t>
      </w:r>
      <w:r w:rsidR="0099378D">
        <w:rPr>
          <w:color w:val="000000"/>
          <w:sz w:val="22"/>
          <w:szCs w:val="22"/>
        </w:rPr>
        <w:t>28,000-30,000</w:t>
      </w:r>
      <w:r>
        <w:rPr>
          <w:color w:val="000000"/>
          <w:sz w:val="22"/>
          <w:szCs w:val="22"/>
        </w:rPr>
        <w:t>BHT./mth.</w:t>
      </w:r>
    </w:p>
    <w:p w:rsidR="0081187B" w:rsidRDefault="0081187B">
      <w:pPr>
        <w:rPr>
          <w:color w:val="000000"/>
          <w:sz w:val="22"/>
          <w:szCs w:val="22"/>
        </w:rPr>
      </w:pPr>
    </w:p>
    <w:p w:rsidR="000C155C" w:rsidRDefault="000C155C">
      <w:pPr>
        <w:pStyle w:val="Heading2"/>
        <w:jc w:val="left"/>
        <w:rPr>
          <w:rFonts w:ascii="Times New Roman" w:hAnsi="Times New Roman"/>
          <w:color w:val="000000"/>
        </w:rPr>
      </w:pPr>
    </w:p>
    <w:p w:rsidR="00694CCD" w:rsidRDefault="00694CCD">
      <w:pPr>
        <w:pStyle w:val="Heading2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EDUCATION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2003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TAFE, NSW</w:t>
      </w:r>
    </w:p>
    <w:p w:rsidR="00694CCD" w:rsidRDefault="00694CCD">
      <w:pP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213 Pacific Hightway, </w:t>
      </w:r>
      <w:smartTag w:uri="urn:schemas-microsoft-com:office:smarttags" w:element="place">
        <w:r>
          <w:rPr>
            <w:color w:val="000000"/>
            <w:sz w:val="22"/>
            <w:szCs w:val="22"/>
          </w:rPr>
          <w:t>St.</w:t>
        </w:r>
      </w:smartTag>
      <w:r>
        <w:rPr>
          <w:color w:val="000000"/>
          <w:sz w:val="22"/>
          <w:szCs w:val="22"/>
        </w:rPr>
        <w:t xml:space="preserve"> Leonards</w:t>
      </w:r>
    </w:p>
    <w:p w:rsidR="00694CCD" w:rsidRDefault="00694CCD">
      <w:pP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Sydney</w:t>
          </w:r>
        </w:smartTag>
        <w:r>
          <w:rPr>
            <w:color w:val="000000"/>
            <w:sz w:val="22"/>
            <w:szCs w:val="22"/>
          </w:rPr>
          <w:t xml:space="preserve">, </w:t>
        </w:r>
        <w:smartTag w:uri="urn:schemas-microsoft-com:office:smarttags" w:element="country-region">
          <w:r>
            <w:rPr>
              <w:color w:val="000000"/>
              <w:sz w:val="22"/>
              <w:szCs w:val="22"/>
            </w:rPr>
            <w:t>Australia</w:t>
          </w:r>
        </w:smartTag>
      </w:smartTag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numPr>
          <w:ilvl w:val="1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color w:val="000000"/>
              <w:sz w:val="22"/>
              <w:szCs w:val="22"/>
            </w:rPr>
            <w:t>Ramkhamhaeng</w:t>
          </w:r>
        </w:smartTag>
        <w:r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color w:val="000000"/>
              <w:sz w:val="22"/>
              <w:szCs w:val="22"/>
            </w:rPr>
            <w:t>University</w:t>
          </w:r>
        </w:smartTag>
      </w:smartTag>
      <w:r>
        <w:rPr>
          <w:color w:val="000000"/>
          <w:sz w:val="22"/>
          <w:szCs w:val="22"/>
        </w:rPr>
        <w:t>, Bachelor degree of Arts</w:t>
      </w:r>
    </w:p>
    <w:p w:rsidR="00694CCD" w:rsidRDefault="00694CCD">
      <w:pPr>
        <w:ind w:left="72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Street">
        <w:smartTag w:uri="urn:schemas-microsoft-com:office:smarttags" w:element="address">
          <w:r>
            <w:rPr>
              <w:color w:val="000000"/>
              <w:sz w:val="22"/>
              <w:szCs w:val="22"/>
            </w:rPr>
            <w:t>Ramkhamhaeng Road</w:t>
          </w:r>
        </w:smartTag>
      </w:smartTag>
      <w:r>
        <w:rPr>
          <w:color w:val="000000"/>
          <w:sz w:val="22"/>
          <w:szCs w:val="22"/>
        </w:rPr>
        <w:t>,</w:t>
      </w: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>
        <w:rPr>
          <w:color w:val="000000"/>
          <w:sz w:val="22"/>
          <w:szCs w:val="22"/>
        </w:rPr>
        <w:t xml:space="preserve"> 10240</w:t>
      </w: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numPr>
          <w:ilvl w:val="1"/>
          <w:numId w:val="1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color w:val="000000"/>
              <w:sz w:val="22"/>
              <w:szCs w:val="22"/>
            </w:rPr>
            <w:t>Kitti</w:t>
          </w:r>
        </w:smartTag>
        <w:r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laceName">
          <w:r>
            <w:rPr>
              <w:color w:val="000000"/>
              <w:sz w:val="22"/>
              <w:szCs w:val="22"/>
            </w:rPr>
            <w:t>Commercial</w:t>
          </w:r>
        </w:smartTag>
        <w:r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color w:val="000000"/>
              <w:sz w:val="22"/>
              <w:szCs w:val="22"/>
            </w:rPr>
            <w:t>College</w:t>
          </w:r>
        </w:smartTag>
      </w:smartTag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St. Louis</w:t>
          </w:r>
        </w:smartTag>
      </w:smartTag>
      <w:r>
        <w:rPr>
          <w:color w:val="000000"/>
          <w:sz w:val="22"/>
          <w:szCs w:val="22"/>
        </w:rPr>
        <w:t xml:space="preserve"> Soi 3, </w:t>
      </w:r>
      <w:smartTag w:uri="urn:schemas-microsoft-com:office:smarttags" w:element="Street">
        <w:smartTag w:uri="urn:schemas-microsoft-com:office:smarttags" w:element="address">
          <w:r>
            <w:rPr>
              <w:color w:val="000000"/>
              <w:sz w:val="22"/>
              <w:szCs w:val="22"/>
            </w:rPr>
            <w:t>South Sathorn Road</w:t>
          </w:r>
        </w:smartTag>
      </w:smartTag>
      <w:r>
        <w:rPr>
          <w:color w:val="000000"/>
          <w:sz w:val="22"/>
          <w:szCs w:val="22"/>
        </w:rPr>
        <w:t>, Yannawa</w:t>
      </w: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>
        <w:rPr>
          <w:color w:val="000000"/>
          <w:sz w:val="22"/>
          <w:szCs w:val="22"/>
        </w:rPr>
        <w:t xml:space="preserve"> 10500</w:t>
      </w: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pStyle w:val="Heading2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EXPERIENCES</w:t>
      </w:r>
    </w:p>
    <w:p w:rsidR="0069351B" w:rsidRDefault="00077ACA" w:rsidP="00077ACA">
      <w:r>
        <w:t>Nov.</w:t>
      </w:r>
      <w:r w:rsidR="00310D38">
        <w:t>2013</w:t>
      </w:r>
      <w:r>
        <w:t>-</w:t>
      </w:r>
      <w:r w:rsidR="000C4920">
        <w:t>Present</w:t>
      </w:r>
      <w:r>
        <w:t xml:space="preserve"> </w:t>
      </w:r>
      <w:r w:rsidR="00310D38">
        <w:tab/>
      </w:r>
      <w:r>
        <w:t xml:space="preserve">: Part time job </w:t>
      </w:r>
    </w:p>
    <w:p w:rsidR="00077ACA" w:rsidRDefault="00077ACA" w:rsidP="00A26FDD">
      <w:pPr>
        <w:ind w:left="2160"/>
      </w:pPr>
      <w:r>
        <w:t>(</w:t>
      </w:r>
      <w:r w:rsidR="00A26FDD">
        <w:t>Silom Learning Home Internatinal School/</w:t>
      </w:r>
      <w:r w:rsidR="000D4A1D">
        <w:t>Bangkok Living Dev</w:t>
      </w:r>
      <w:r w:rsidR="002C4CF5">
        <w:t>elopment Co., Ltd.</w:t>
      </w:r>
      <w:r w:rsidR="000D4A1D">
        <w:t>./</w:t>
      </w:r>
      <w:r>
        <w:t>EACP &amp;</w:t>
      </w:r>
      <w:r w:rsidR="0069351B">
        <w:t xml:space="preserve"> </w:t>
      </w:r>
      <w:r>
        <w:t>Orbit Design Co</w:t>
      </w:r>
      <w:r w:rsidR="00A26FDD">
        <w:t>., Ltd.</w:t>
      </w:r>
      <w:r>
        <w:t>)</w:t>
      </w:r>
    </w:p>
    <w:p w:rsidR="00077ACA" w:rsidRPr="00077ACA" w:rsidRDefault="00077ACA" w:rsidP="00077ACA"/>
    <w:p w:rsidR="004932A4" w:rsidRPr="00CC6D45" w:rsidRDefault="00CC6D45" w:rsidP="00CC6D45">
      <w:r>
        <w:t>Aug</w:t>
      </w:r>
      <w:r w:rsidR="00310D38">
        <w:t>.</w:t>
      </w:r>
      <w:r>
        <w:t xml:space="preserve"> 2007</w:t>
      </w:r>
      <w:r w:rsidR="008C3FF8">
        <w:t>-</w:t>
      </w:r>
      <w:r w:rsidR="000C155C">
        <w:t>Oct</w:t>
      </w:r>
      <w:r w:rsidR="00310D38">
        <w:t>.</w:t>
      </w:r>
      <w:r w:rsidR="000C155C">
        <w:t xml:space="preserve"> 31 2013</w:t>
      </w:r>
      <w:r w:rsidR="00310D38">
        <w:tab/>
      </w:r>
      <w:r w:rsidR="008C3FF8">
        <w:t>:</w:t>
      </w:r>
      <w:r>
        <w:t xml:space="preserve"> </w:t>
      </w:r>
      <w:r w:rsidR="00D07337">
        <w:t>CSC</w:t>
      </w:r>
      <w:r w:rsidR="00701300">
        <w:t xml:space="preserve"> </w:t>
      </w:r>
      <w:r w:rsidR="00A26FDD">
        <w:t xml:space="preserve">(Computer Science Corp., </w:t>
      </w:r>
      <w:r w:rsidR="004932A4">
        <w:t>Group</w:t>
      </w:r>
    </w:p>
    <w:p w:rsidR="00694CCD" w:rsidRDefault="00694CCD">
      <w:pPr>
        <w:jc w:val="center"/>
        <w:rPr>
          <w:color w:val="000000"/>
          <w:sz w:val="22"/>
          <w:szCs w:val="22"/>
        </w:rPr>
      </w:pPr>
    </w:p>
    <w:p w:rsidR="00DD2C60" w:rsidRDefault="001B69C5" w:rsidP="00DD2C6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2006</w:t>
      </w:r>
      <w:r>
        <w:rPr>
          <w:color w:val="000000"/>
          <w:sz w:val="22"/>
          <w:szCs w:val="22"/>
        </w:rPr>
        <w:tab/>
      </w:r>
      <w:r w:rsidR="00DD2C60">
        <w:rPr>
          <w:color w:val="000000"/>
          <w:sz w:val="22"/>
          <w:szCs w:val="22"/>
        </w:rPr>
        <w:tab/>
      </w:r>
      <w:r w:rsidR="00310D38">
        <w:rPr>
          <w:color w:val="000000"/>
          <w:sz w:val="22"/>
          <w:szCs w:val="22"/>
        </w:rPr>
        <w:tab/>
      </w:r>
      <w:r w:rsidR="00DD2C60">
        <w:rPr>
          <w:color w:val="000000"/>
          <w:sz w:val="22"/>
          <w:szCs w:val="22"/>
        </w:rPr>
        <w:t>: Keen Arts Garment</w:t>
      </w:r>
    </w:p>
    <w:p w:rsidR="00307F28" w:rsidRDefault="00307F28" w:rsidP="00DD2C60">
      <w:pPr>
        <w:rPr>
          <w:color w:val="000000"/>
          <w:sz w:val="22"/>
          <w:szCs w:val="22"/>
        </w:rPr>
      </w:pPr>
    </w:p>
    <w:p w:rsidR="00DD2C60" w:rsidRDefault="00DD2C60">
      <w:pPr>
        <w:jc w:val="center"/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2004-</w:t>
      </w:r>
      <w:r w:rsidR="00DD2C60">
        <w:rPr>
          <w:color w:val="000000"/>
          <w:sz w:val="22"/>
          <w:szCs w:val="22"/>
        </w:rPr>
        <w:t>2005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>: Self-employed</w:t>
      </w:r>
    </w:p>
    <w:p w:rsidR="00694CCD" w:rsidRDefault="00555C56">
      <w:pPr>
        <w:ind w:left="15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Financial Consultant/</w:t>
      </w:r>
      <w:r w:rsidR="00694CCD">
        <w:rPr>
          <w:color w:val="000000"/>
          <w:sz w:val="22"/>
          <w:szCs w:val="22"/>
        </w:rPr>
        <w:t>Marketing Coordinator</w:t>
      </w:r>
    </w:p>
    <w:p w:rsidR="00694CCD" w:rsidRDefault="00694CCD">
      <w:pPr>
        <w:ind w:left="15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DB23D0">
        <w:rPr>
          <w:color w:val="000000"/>
          <w:sz w:val="22"/>
          <w:szCs w:val="22"/>
        </w:rPr>
        <w:t>I</w:t>
      </w:r>
      <w:r>
        <w:rPr>
          <w:color w:val="000000"/>
          <w:sz w:val="22"/>
          <w:szCs w:val="22"/>
        </w:rPr>
        <w:t>talian -Thai Development, KFMS</w:t>
      </w:r>
      <w:r w:rsidR="00DB23D0">
        <w:rPr>
          <w:color w:val="000000"/>
          <w:sz w:val="22"/>
          <w:szCs w:val="22"/>
        </w:rPr>
        <w:t>)</w:t>
      </w:r>
    </w:p>
    <w:p w:rsidR="00694CCD" w:rsidRDefault="00694CCD">
      <w:pPr>
        <w:rPr>
          <w:color w:val="000000"/>
          <w:sz w:val="22"/>
          <w:szCs w:val="22"/>
        </w:rPr>
      </w:pPr>
    </w:p>
    <w:p w:rsidR="000C155C" w:rsidRDefault="000C155C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1995-Feb.2002</w:t>
      </w:r>
      <w:r>
        <w:rPr>
          <w:color w:val="000000"/>
          <w:sz w:val="22"/>
          <w:szCs w:val="22"/>
        </w:rPr>
        <w:tab/>
        <w:t>: Societe Generale Bangkok International Banking Facility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smartTag w:uri="urn:schemas-microsoft-com:office:smarttags" w:element="place">
        <w:smartTag w:uri="urn:schemas-microsoft-com:office:smarttags" w:element="PlaceName">
          <w:r>
            <w:rPr>
              <w:color w:val="000000"/>
              <w:sz w:val="22"/>
              <w:szCs w:val="22"/>
            </w:rPr>
            <w:t>Emporium</w:t>
          </w:r>
        </w:smartTag>
        <w:r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color w:val="000000"/>
              <w:sz w:val="22"/>
              <w:szCs w:val="22"/>
            </w:rPr>
            <w:t>Tower</w:t>
          </w:r>
        </w:smartTag>
      </w:smartTag>
      <w:r>
        <w:rPr>
          <w:color w:val="000000"/>
          <w:sz w:val="22"/>
          <w:szCs w:val="22"/>
        </w:rPr>
        <w:t>, 11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Floor,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Sukhumvit 24 Road, Klongton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>
        <w:rPr>
          <w:color w:val="000000"/>
          <w:sz w:val="22"/>
          <w:szCs w:val="22"/>
        </w:rPr>
        <w:t xml:space="preserve"> 10110</w:t>
      </w:r>
    </w:p>
    <w:p w:rsidR="009F336F" w:rsidRDefault="009F336F">
      <w:pPr>
        <w:jc w:val="right"/>
        <w:rPr>
          <w:color w:val="000000"/>
          <w:sz w:val="22"/>
          <w:szCs w:val="22"/>
        </w:rPr>
      </w:pPr>
    </w:p>
    <w:p w:rsidR="00694CCD" w:rsidRDefault="00694CCD" w:rsidP="000C155C">
      <w:pPr>
        <w:jc w:val="center"/>
        <w:rPr>
          <w:color w:val="000000"/>
          <w:sz w:val="22"/>
          <w:szCs w:val="22"/>
        </w:rPr>
      </w:pPr>
    </w:p>
    <w:p w:rsidR="00694CCD" w:rsidRDefault="00694CCD">
      <w:pPr>
        <w:numPr>
          <w:ilvl w:val="1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: WCOTP </w:t>
      </w:r>
    </w:p>
    <w:p w:rsidR="00694CCD" w:rsidRDefault="00694CCD">
      <w:pP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Soi Thonglor 7, </w:t>
      </w:r>
      <w:smartTag w:uri="urn:schemas-microsoft-com:office:smarttags" w:element="Street">
        <w:smartTag w:uri="urn:schemas-microsoft-com:office:smarttags" w:element="address">
          <w:r>
            <w:rPr>
              <w:color w:val="000000"/>
              <w:sz w:val="22"/>
              <w:szCs w:val="22"/>
            </w:rPr>
            <w:t>Sukhumvit Road</w:t>
          </w:r>
        </w:smartTag>
      </w:smartTag>
      <w:r>
        <w:rPr>
          <w:color w:val="000000"/>
          <w:sz w:val="22"/>
          <w:szCs w:val="22"/>
        </w:rPr>
        <w:t>,</w:t>
      </w:r>
    </w:p>
    <w:p w:rsidR="00694CCD" w:rsidRDefault="00694CCD">
      <w:pP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Phrakanong</w:t>
      </w:r>
    </w:p>
    <w:p w:rsidR="00694CCD" w:rsidRDefault="00694CCD">
      <w:pPr>
        <w:ind w:left="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>
        <w:rPr>
          <w:color w:val="000000"/>
          <w:sz w:val="22"/>
          <w:szCs w:val="22"/>
        </w:rPr>
        <w:t xml:space="preserve"> 10110</w:t>
      </w:r>
    </w:p>
    <w:p w:rsidR="00694CCD" w:rsidRDefault="00694CCD">
      <w:pPr>
        <w:ind w:left="1440"/>
        <w:jc w:val="right"/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1988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VOLVO (</w:t>
      </w:r>
      <w:smartTag w:uri="urn:schemas-microsoft-com:office:smarttags" w:element="place">
        <w:smartTag w:uri="urn:schemas-microsoft-com:office:smarttags" w:element="country-region">
          <w:r>
            <w:rPr>
              <w:color w:val="000000"/>
              <w:sz w:val="22"/>
              <w:szCs w:val="22"/>
            </w:rPr>
            <w:t>Thailand</w:t>
          </w:r>
        </w:smartTag>
      </w:smartTag>
      <w:r>
        <w:rPr>
          <w:color w:val="000000"/>
          <w:sz w:val="22"/>
          <w:szCs w:val="22"/>
        </w:rPr>
        <w:t>) Co., Ltd.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Sukhumvit 17 Road</w:t>
      </w:r>
    </w:p>
    <w:p w:rsidR="00694CCD" w:rsidRDefault="00694CCD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 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>
        <w:rPr>
          <w:color w:val="000000"/>
          <w:sz w:val="22"/>
          <w:szCs w:val="22"/>
        </w:rPr>
        <w:t xml:space="preserve"> 10110</w:t>
      </w:r>
    </w:p>
    <w:p w:rsidR="00694CCD" w:rsidRDefault="00694CCD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   (Training Course for 3mths)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Professional Skills</w:t>
      </w:r>
      <w:r>
        <w:rPr>
          <w:color w:val="000000"/>
          <w:sz w:val="22"/>
          <w:szCs w:val="22"/>
        </w:rPr>
        <w:t xml:space="preserve"> :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 Dos</w:t>
      </w:r>
      <w:r w:rsidR="004964B7">
        <w:rPr>
          <w:color w:val="000000"/>
          <w:sz w:val="22"/>
          <w:szCs w:val="22"/>
        </w:rPr>
        <w:t xml:space="preserve">/Power Point </w:t>
      </w:r>
      <w:r>
        <w:rPr>
          <w:color w:val="000000"/>
          <w:sz w:val="22"/>
          <w:szCs w:val="22"/>
        </w:rPr>
        <w:tab/>
        <w:t>Filing/Editing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SuperWrite (70wpm)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Windows</w:t>
      </w:r>
      <w:r>
        <w:rPr>
          <w:color w:val="000000"/>
          <w:sz w:val="22"/>
          <w:szCs w:val="22"/>
        </w:rPr>
        <w:tab/>
      </w:r>
      <w:r w:rsidR="004964B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Typing (65+wpm)</w:t>
      </w:r>
      <w:r>
        <w:rPr>
          <w:color w:val="000000"/>
          <w:sz w:val="22"/>
          <w:szCs w:val="22"/>
        </w:rPr>
        <w:tab/>
        <w:t>Business English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VISIO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4964B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Office Procedures</w:t>
      </w:r>
      <w:r>
        <w:rPr>
          <w:color w:val="000000"/>
          <w:sz w:val="22"/>
          <w:szCs w:val="22"/>
        </w:rPr>
        <w:tab/>
        <w:t>Customer Service Skills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Excel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4964B7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Telephone Skills</w:t>
      </w:r>
      <w:r>
        <w:rPr>
          <w:color w:val="000000"/>
          <w:sz w:val="22"/>
          <w:szCs w:val="22"/>
        </w:rPr>
        <w:tab/>
        <w:t>Windows Media Player/Nero Express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Employment Skills</w:t>
      </w:r>
      <w:r>
        <w:rPr>
          <w:color w:val="000000"/>
          <w:sz w:val="22"/>
          <w:szCs w:val="22"/>
        </w:rPr>
        <w:t xml:space="preserve"> :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numPr>
          <w:ilvl w:val="0"/>
          <w:numId w:val="2"/>
        </w:numPr>
        <w:tabs>
          <w:tab w:val="left" w:pos="1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ability to work in a fast pace atmosphere.</w:t>
      </w:r>
    </w:p>
    <w:p w:rsidR="00694CCD" w:rsidRDefault="00694CCD">
      <w:pPr>
        <w:numPr>
          <w:ilvl w:val="0"/>
          <w:numId w:val="2"/>
        </w:numPr>
        <w:tabs>
          <w:tab w:val="left" w:pos="1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excellent customer relations and developed customer rapport .</w:t>
      </w:r>
    </w:p>
    <w:p w:rsidR="00694CCD" w:rsidRDefault="00694CCD">
      <w:pPr>
        <w:numPr>
          <w:ilvl w:val="0"/>
          <w:numId w:val="2"/>
        </w:numPr>
        <w:tabs>
          <w:tab w:val="left" w:pos="1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Ability to follow instructions well and make decisions with no supervision.</w:t>
      </w:r>
    </w:p>
    <w:p w:rsidR="00694CCD" w:rsidRDefault="00694CCD">
      <w:pPr>
        <w:numPr>
          <w:ilvl w:val="0"/>
          <w:numId w:val="2"/>
        </w:numPr>
        <w:tabs>
          <w:tab w:val="left" w:pos="1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all record keeping procedures without error.</w:t>
      </w:r>
    </w:p>
    <w:p w:rsidR="00694CCD" w:rsidRDefault="00694CCD">
      <w:pPr>
        <w:numPr>
          <w:ilvl w:val="0"/>
          <w:numId w:val="2"/>
        </w:numPr>
        <w:tabs>
          <w:tab w:val="left" w:pos="1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Delegated responsibilities to employees to meet company’s expectations.</w:t>
      </w:r>
    </w:p>
    <w:p w:rsidR="00694CCD" w:rsidRDefault="00694CCD">
      <w:pPr>
        <w:numPr>
          <w:ilvl w:val="0"/>
          <w:numId w:val="2"/>
        </w:numPr>
        <w:tabs>
          <w:tab w:val="left" w:pos="1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Effectively developed telephone communication skills and consistently met quotas.</w:t>
      </w:r>
    </w:p>
    <w:p w:rsidR="00694CCD" w:rsidRDefault="00694CCD">
      <w:pPr>
        <w:tabs>
          <w:tab w:val="left" w:pos="360"/>
        </w:tabs>
        <w:rPr>
          <w:color w:val="000000"/>
          <w:sz w:val="22"/>
          <w:szCs w:val="22"/>
        </w:rPr>
      </w:pPr>
    </w:p>
    <w:p w:rsidR="00694CCD" w:rsidRDefault="00694CCD">
      <w:pPr>
        <w:tabs>
          <w:tab w:val="left" w:pos="36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Language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English/Spanish</w:t>
      </w:r>
    </w:p>
    <w:p w:rsidR="00694CCD" w:rsidRDefault="00694CCD">
      <w:pPr>
        <w:tabs>
          <w:tab w:val="left" w:pos="360"/>
        </w:tabs>
        <w:rPr>
          <w:color w:val="000000"/>
          <w:sz w:val="22"/>
          <w:szCs w:val="22"/>
        </w:rPr>
      </w:pPr>
    </w:p>
    <w:p w:rsidR="00694CCD" w:rsidRDefault="00694CCD">
      <w:pPr>
        <w:tabs>
          <w:tab w:val="left" w:pos="36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Activities/Affiliations</w:t>
      </w:r>
      <w:r>
        <w:rPr>
          <w:color w:val="000000"/>
          <w:sz w:val="22"/>
          <w:szCs w:val="22"/>
        </w:rPr>
        <w:t xml:space="preserve"> :</w:t>
      </w:r>
    </w:p>
    <w:p w:rsidR="00694CCD" w:rsidRDefault="00694CCD">
      <w:pPr>
        <w:tabs>
          <w:tab w:val="left" w:pos="360"/>
        </w:tabs>
        <w:rPr>
          <w:color w:val="000000"/>
          <w:sz w:val="22"/>
          <w:szCs w:val="22"/>
        </w:rPr>
      </w:pPr>
    </w:p>
    <w:p w:rsidR="00694CCD" w:rsidRDefault="00694CCD">
      <w:pPr>
        <w:numPr>
          <w:ilvl w:val="0"/>
          <w:numId w:val="7"/>
        </w:numPr>
        <w:tabs>
          <w:tab w:val="left" w:pos="1140"/>
        </w:tabs>
        <w:ind w:left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English Club at University</w:t>
      </w:r>
    </w:p>
    <w:p w:rsidR="00694CCD" w:rsidRDefault="00694CCD">
      <w:pPr>
        <w:numPr>
          <w:ilvl w:val="0"/>
          <w:numId w:val="7"/>
        </w:numPr>
        <w:tabs>
          <w:tab w:val="left" w:pos="1140"/>
        </w:tabs>
        <w:ind w:left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Lane Cove Thai Foundation,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Sydney</w:t>
          </w:r>
        </w:smartTag>
      </w:smartTag>
    </w:p>
    <w:p w:rsidR="00694CCD" w:rsidRDefault="00694CCD">
      <w:pPr>
        <w:numPr>
          <w:ilvl w:val="0"/>
          <w:numId w:val="7"/>
        </w:numPr>
        <w:tabs>
          <w:tab w:val="left" w:pos="1140"/>
        </w:tabs>
        <w:ind w:left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TAFE Campus, Northern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Sydney</w:t>
          </w:r>
        </w:smartTag>
      </w:smartTag>
    </w:p>
    <w:p w:rsidR="00694CCD" w:rsidRDefault="00694CCD">
      <w:pPr>
        <w:numPr>
          <w:ilvl w:val="0"/>
          <w:numId w:val="3"/>
        </w:numPr>
        <w:tabs>
          <w:tab w:val="left" w:pos="1140"/>
        </w:tabs>
        <w:ind w:left="4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RSL Club Membership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Interests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Bush walking/Sightseeing/Thai Dancing/Travelling/Cooking</w:t>
      </w: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Other Part Time Work</w:t>
      </w:r>
      <w:r>
        <w:rPr>
          <w:color w:val="000000"/>
          <w:sz w:val="22"/>
          <w:szCs w:val="22"/>
        </w:rPr>
        <w:tab/>
        <w:t>: Asst. Chef at Spanish restaurant, Crowsnet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Asst. Thai Chef at Bondi Junction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Coffee Maker at Malaysian restaurant, QVB  Bldg.,  </w:t>
      </w:r>
      <w:smartTag w:uri="urn:schemas-microsoft-com:office:smarttags" w:element="Street">
        <w:smartTag w:uri="urn:schemas-microsoft-com:office:smarttags" w:element="address">
          <w:r>
            <w:rPr>
              <w:color w:val="000000"/>
              <w:sz w:val="22"/>
              <w:szCs w:val="22"/>
            </w:rPr>
            <w:t>Market St</w:t>
          </w:r>
        </w:smartTag>
      </w:smartTag>
      <w:r>
        <w:rPr>
          <w:color w:val="000000"/>
          <w:sz w:val="22"/>
          <w:szCs w:val="22"/>
        </w:rPr>
        <w:t>.</w:t>
      </w:r>
    </w:p>
    <w:p w:rsidR="00307F28" w:rsidRDefault="00307F28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References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 Ms. Pongsri Chaiwattanarote, Finance &amp; Accounting Director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r>
        <w:rPr>
          <w:color w:val="000000"/>
          <w:sz w:val="22"/>
          <w:szCs w:val="22"/>
        </w:rPr>
        <w:tab/>
        <w:t xml:space="preserve">  Fortis Bank</w:t>
      </w:r>
    </w:p>
    <w:p w:rsidR="00694CCD" w:rsidRDefault="00694CCD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15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Floor, Silom Complex Bldg., </w:t>
      </w:r>
      <w:smartTag w:uri="urn:schemas-microsoft-com:office:smarttags" w:element="address">
        <w:smartTag w:uri="urn:schemas-microsoft-com:office:smarttags" w:element="Street">
          <w:r>
            <w:rPr>
              <w:color w:val="000000"/>
              <w:sz w:val="22"/>
              <w:szCs w:val="22"/>
            </w:rPr>
            <w:t>Silom Rd.</w:t>
          </w:r>
        </w:smartTag>
        <w:r>
          <w:rPr>
            <w:color w:val="000000"/>
            <w:sz w:val="22"/>
            <w:szCs w:val="22"/>
          </w:rPr>
          <w:t xml:space="preserve">, </w:t>
        </w:r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  <w:r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ostalCode">
          <w:r>
            <w:rPr>
              <w:color w:val="000000"/>
              <w:sz w:val="22"/>
              <w:szCs w:val="22"/>
            </w:rPr>
            <w:t>10500</w:t>
          </w:r>
        </w:smartTag>
      </w:smartTag>
    </w:p>
    <w:p w:rsidR="00694CCD" w:rsidRDefault="00694CCD">
      <w:pPr>
        <w:rPr>
          <w:color w:val="000000"/>
          <w:sz w:val="22"/>
          <w:szCs w:val="22"/>
        </w:rPr>
      </w:pP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r>
        <w:rPr>
          <w:color w:val="000000"/>
          <w:sz w:val="22"/>
          <w:szCs w:val="22"/>
        </w:rPr>
        <w:tab/>
        <w:t>: Mr. Juan Ramon, Professor Spanish Department</w:t>
      </w:r>
    </w:p>
    <w:p w:rsidR="00694CCD" w:rsidRDefault="00694CC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smartTag w:uri="urn:schemas-microsoft-com:office:smarttags" w:element="place">
        <w:smartTag w:uri="urn:schemas-microsoft-com:office:smarttags" w:element="PlaceName">
          <w:r>
            <w:rPr>
              <w:color w:val="000000"/>
              <w:sz w:val="22"/>
              <w:szCs w:val="22"/>
            </w:rPr>
            <w:t>Ramkhamhaeng</w:t>
          </w:r>
        </w:smartTag>
        <w:r>
          <w:rPr>
            <w:color w:val="000000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color w:val="000000"/>
              <w:sz w:val="22"/>
              <w:szCs w:val="22"/>
            </w:rPr>
            <w:t>University</w:t>
          </w:r>
        </w:smartTag>
      </w:smartTag>
      <w:r>
        <w:rPr>
          <w:color w:val="000000"/>
          <w:sz w:val="22"/>
          <w:szCs w:val="22"/>
        </w:rPr>
        <w:t xml:space="preserve">, </w:t>
      </w:r>
      <w:r w:rsidR="0078415F">
        <w:rPr>
          <w:color w:val="000000"/>
          <w:sz w:val="22"/>
          <w:szCs w:val="22"/>
        </w:rPr>
        <w:t xml:space="preserve"> </w:t>
      </w:r>
      <w:smartTag w:uri="urn:schemas-microsoft-com:office:smarttags" w:element="Street">
        <w:smartTag w:uri="urn:schemas-microsoft-com:office:smarttags" w:element="address">
          <w:r>
            <w:rPr>
              <w:color w:val="000000"/>
              <w:sz w:val="22"/>
              <w:szCs w:val="22"/>
            </w:rPr>
            <w:t>Ramkhamhaeng Rd.</w:t>
          </w:r>
        </w:smartTag>
      </w:smartTag>
      <w:r>
        <w:rPr>
          <w:color w:val="000000"/>
          <w:sz w:val="22"/>
          <w:szCs w:val="22"/>
        </w:rPr>
        <w:t xml:space="preserve">, </w:t>
      </w:r>
    </w:p>
    <w:p w:rsidR="000C155C" w:rsidRDefault="00694CCD" w:rsidP="000C155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C155C">
        <w:rPr>
          <w:rFonts w:cstheme="minorBidi" w:hint="cs"/>
          <w:color w:val="000000"/>
          <w:sz w:val="22"/>
          <w:szCs w:val="22"/>
          <w:cs/>
        </w:rPr>
        <w:tab/>
      </w:r>
      <w:r>
        <w:rPr>
          <w:color w:val="000000"/>
          <w:sz w:val="22"/>
          <w:szCs w:val="22"/>
        </w:rPr>
        <w:t xml:space="preserve">  Bangkok 10240</w:t>
      </w:r>
    </w:p>
    <w:p w:rsidR="00694CCD" w:rsidRDefault="00694CCD" w:rsidP="00DB23D0">
      <w:pPr>
        <w:ind w:left="1440"/>
        <w:jc w:val="right"/>
        <w:rPr>
          <w:color w:val="000000"/>
          <w:sz w:val="22"/>
          <w:szCs w:val="22"/>
        </w:rPr>
      </w:pPr>
    </w:p>
    <w:p w:rsidR="00FA76E3" w:rsidRDefault="00FA76E3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</w:t>
      </w:r>
      <w:r w:rsidR="00210B62">
        <w:rPr>
          <w:color w:val="000000"/>
          <w:sz w:val="22"/>
          <w:szCs w:val="22"/>
        </w:rPr>
        <w:t>nsibilities at</w:t>
      </w:r>
      <w:r w:rsidR="000317F8">
        <w:rPr>
          <w:color w:val="000000"/>
          <w:sz w:val="22"/>
          <w:szCs w:val="22"/>
        </w:rPr>
        <w:t xml:space="preserve"> CSC</w:t>
      </w:r>
      <w:r w:rsidR="00210B62">
        <w:rPr>
          <w:color w:val="000000"/>
          <w:sz w:val="22"/>
          <w:szCs w:val="22"/>
        </w:rPr>
        <w:t xml:space="preserve"> </w:t>
      </w:r>
      <w:r w:rsidR="000317F8">
        <w:rPr>
          <w:color w:val="000000"/>
          <w:sz w:val="22"/>
          <w:szCs w:val="22"/>
        </w:rPr>
        <w:t>(</w:t>
      </w:r>
      <w:r w:rsidR="00210B62" w:rsidRPr="00210B62">
        <w:rPr>
          <w:color w:val="000000"/>
          <w:sz w:val="22"/>
          <w:szCs w:val="22"/>
        </w:rPr>
        <w:t xml:space="preserve">iSOFT </w:t>
      </w:r>
      <w:r w:rsidR="000317F8">
        <w:rPr>
          <w:color w:val="000000"/>
          <w:sz w:val="22"/>
          <w:szCs w:val="22"/>
        </w:rPr>
        <w:t>) Solution</w:t>
      </w:r>
      <w:r w:rsidR="00210B62" w:rsidRPr="00210B62">
        <w:rPr>
          <w:color w:val="000000"/>
          <w:sz w:val="22"/>
          <w:szCs w:val="22"/>
        </w:rPr>
        <w:t xml:space="preserve">s </w:t>
      </w:r>
      <w:r w:rsidR="000317F8">
        <w:rPr>
          <w:color w:val="000000"/>
          <w:sz w:val="22"/>
          <w:szCs w:val="22"/>
        </w:rPr>
        <w:t>Thailand</w:t>
      </w:r>
    </w:p>
    <w:p w:rsidR="00FA76E3" w:rsidRDefault="00FA76E3" w:rsidP="00FA76E3">
      <w:pPr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make appointments </w:t>
      </w:r>
      <w:r w:rsidR="00D22906">
        <w:rPr>
          <w:color w:val="000000"/>
          <w:sz w:val="22"/>
          <w:szCs w:val="22"/>
        </w:rPr>
        <w:t>between bilateral parties,</w:t>
      </w:r>
      <w:r w:rsidR="008C444B">
        <w:rPr>
          <w:color w:val="000000"/>
          <w:sz w:val="22"/>
          <w:szCs w:val="22"/>
        </w:rPr>
        <w:t xml:space="preserve"> Siriraj Hospital &amp; </w:t>
      </w:r>
      <w:r w:rsidR="008C444B" w:rsidRPr="008C444B">
        <w:rPr>
          <w:color w:val="000000"/>
          <w:sz w:val="22"/>
          <w:szCs w:val="22"/>
        </w:rPr>
        <w:t>iSOFT Solutions (Thailand) Ltd.</w:t>
      </w:r>
      <w:r w:rsidR="0009644B">
        <w:rPr>
          <w:color w:val="000000"/>
          <w:sz w:val="22"/>
          <w:szCs w:val="22"/>
        </w:rPr>
        <w:t>including outsources party.</w:t>
      </w:r>
    </w:p>
    <w:p w:rsidR="00FA76E3" w:rsidRDefault="00FA76E3" w:rsidP="00FA76E3">
      <w:pPr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Arranging schedule and follow up ad- hoc meeting &amp; weekly meeting</w:t>
      </w:r>
      <w:r w:rsidR="00D22906">
        <w:rPr>
          <w:color w:val="000000"/>
          <w:sz w:val="22"/>
          <w:szCs w:val="22"/>
        </w:rPr>
        <w:t xml:space="preserve"> including meeting room reservation</w:t>
      </w:r>
    </w:p>
    <w:p w:rsidR="00FA76E3" w:rsidRDefault="00FA76E3" w:rsidP="00FA76E3">
      <w:pPr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Minutes taking and making a report to </w:t>
      </w:r>
      <w:r w:rsidR="00307F28">
        <w:rPr>
          <w:color w:val="000000"/>
          <w:sz w:val="22"/>
          <w:szCs w:val="22"/>
        </w:rPr>
        <w:t>a both party; a lead of each module, Practitioners,</w:t>
      </w:r>
      <w:r>
        <w:rPr>
          <w:color w:val="000000"/>
          <w:sz w:val="22"/>
          <w:szCs w:val="22"/>
        </w:rPr>
        <w:t xml:space="preserve"> doctor</w:t>
      </w:r>
      <w:r w:rsidR="00307F28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</w:t>
      </w:r>
      <w:r w:rsidR="000F7A3D">
        <w:rPr>
          <w:color w:val="000000"/>
          <w:sz w:val="22"/>
          <w:szCs w:val="22"/>
        </w:rPr>
        <w:t xml:space="preserve">&amp; </w:t>
      </w:r>
      <w:r w:rsidR="00307F28">
        <w:rPr>
          <w:color w:val="000000"/>
          <w:sz w:val="22"/>
          <w:szCs w:val="22"/>
        </w:rPr>
        <w:t>S</w:t>
      </w:r>
      <w:r w:rsidR="000F7A3D">
        <w:rPr>
          <w:color w:val="000000"/>
          <w:sz w:val="22"/>
          <w:szCs w:val="22"/>
        </w:rPr>
        <w:t>take</w:t>
      </w:r>
      <w:r w:rsidR="0078415F">
        <w:rPr>
          <w:color w:val="000000"/>
          <w:sz w:val="22"/>
          <w:szCs w:val="22"/>
        </w:rPr>
        <w:t xml:space="preserve"> </w:t>
      </w:r>
      <w:r w:rsidR="000F7A3D">
        <w:rPr>
          <w:color w:val="000000"/>
          <w:sz w:val="22"/>
          <w:szCs w:val="22"/>
        </w:rPr>
        <w:t>holder</w:t>
      </w:r>
      <w:r w:rsidR="008C444B">
        <w:rPr>
          <w:color w:val="000000"/>
          <w:sz w:val="22"/>
          <w:szCs w:val="22"/>
        </w:rPr>
        <w:t>s</w:t>
      </w:r>
      <w:r w:rsidR="000F7A3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each dept. in Siriraj Hospital </w:t>
      </w:r>
      <w:r w:rsidR="00D22906">
        <w:rPr>
          <w:color w:val="000000"/>
          <w:sz w:val="22"/>
          <w:szCs w:val="22"/>
        </w:rPr>
        <w:t>&amp; relevant parties</w:t>
      </w:r>
      <w:r w:rsidR="00307F28">
        <w:rPr>
          <w:color w:val="000000"/>
          <w:sz w:val="22"/>
          <w:szCs w:val="22"/>
        </w:rPr>
        <w:t xml:space="preserve"> incl., outsources.</w:t>
      </w:r>
    </w:p>
    <w:p w:rsidR="00FA76E3" w:rsidRDefault="00FA76E3">
      <w:pPr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response all of secretarial jobs (filing, ticketing, accommodation</w:t>
      </w:r>
      <w:r w:rsidR="00D22906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limousine reservation</w:t>
      </w:r>
      <w:r w:rsidR="00D22906">
        <w:rPr>
          <w:color w:val="000000"/>
          <w:sz w:val="22"/>
          <w:szCs w:val="22"/>
        </w:rPr>
        <w:t xml:space="preserve"> &amp; purchasing etc.</w:t>
      </w:r>
      <w:r>
        <w:rPr>
          <w:color w:val="000000"/>
          <w:sz w:val="22"/>
          <w:szCs w:val="22"/>
        </w:rPr>
        <w:t>)</w:t>
      </w:r>
    </w:p>
    <w:p w:rsidR="001E7636" w:rsidRDefault="001E7636">
      <w:pPr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summary and report customer’s requirement</w:t>
      </w:r>
      <w:r w:rsidR="00D22906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to the Management.</w:t>
      </w:r>
    </w:p>
    <w:p w:rsidR="008C444B" w:rsidRDefault="008C444B">
      <w:pPr>
        <w:numPr>
          <w:ilvl w:val="0"/>
          <w:numId w:val="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Signoff Document Preparation after </w:t>
      </w:r>
      <w:r w:rsidR="00DB23D0">
        <w:rPr>
          <w:color w:val="000000"/>
          <w:sz w:val="22"/>
          <w:szCs w:val="22"/>
        </w:rPr>
        <w:t xml:space="preserve">having </w:t>
      </w:r>
      <w:r>
        <w:rPr>
          <w:color w:val="000000"/>
          <w:sz w:val="22"/>
          <w:szCs w:val="22"/>
        </w:rPr>
        <w:t>a conclusion of Siriraj</w:t>
      </w:r>
      <w:r w:rsidR="002A6964">
        <w:rPr>
          <w:color w:val="000000"/>
          <w:sz w:val="22"/>
          <w:szCs w:val="22"/>
        </w:rPr>
        <w:t xml:space="preserve">’s Requirements and </w:t>
      </w:r>
      <w:r w:rsidR="009D760D">
        <w:rPr>
          <w:color w:val="000000"/>
          <w:sz w:val="22"/>
          <w:szCs w:val="22"/>
        </w:rPr>
        <w:t>follows</w:t>
      </w:r>
      <w:r w:rsidR="002A6964">
        <w:rPr>
          <w:color w:val="000000"/>
          <w:sz w:val="22"/>
          <w:szCs w:val="22"/>
        </w:rPr>
        <w:t xml:space="preserve"> up a progress.</w:t>
      </w:r>
    </w:p>
    <w:p w:rsidR="00FA76E3" w:rsidRDefault="00FA76E3" w:rsidP="00FA76E3">
      <w:pPr>
        <w:ind w:left="3600"/>
        <w:jc w:val="both"/>
        <w:rPr>
          <w:color w:val="000000"/>
          <w:sz w:val="22"/>
          <w:szCs w:val="22"/>
        </w:rPr>
      </w:pPr>
    </w:p>
    <w:p w:rsidR="00FA76E3" w:rsidRDefault="00FA76E3" w:rsidP="00FA76E3">
      <w:pPr>
        <w:ind w:left="3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</w:t>
      </w:r>
    </w:p>
    <w:p w:rsidR="00FA76E3" w:rsidRDefault="00FA76E3" w:rsidP="00FA76E3">
      <w:pPr>
        <w:ind w:left="3600"/>
        <w:jc w:val="both"/>
        <w:rPr>
          <w:color w:val="000000"/>
          <w:sz w:val="22"/>
          <w:szCs w:val="22"/>
        </w:rPr>
      </w:pPr>
    </w:p>
    <w:p w:rsidR="00694CCD" w:rsidRDefault="00694CC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Responsibilities at KFMS</w:t>
      </w:r>
      <w:r w:rsidR="000161C0">
        <w:rPr>
          <w:color w:val="000000"/>
          <w:sz w:val="22"/>
          <w:szCs w:val="22"/>
        </w:rPr>
        <w:t xml:space="preserve"> (Kinetic Monitoring Fund System)</w:t>
      </w:r>
    </w:p>
    <w:p w:rsidR="00694CCD" w:rsidRDefault="00BC5E00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Coordinating</w:t>
      </w:r>
      <w:r w:rsidR="00694CCD">
        <w:rPr>
          <w:color w:val="000000"/>
          <w:sz w:val="22"/>
          <w:szCs w:val="22"/>
        </w:rPr>
        <w:t xml:space="preserve"> for specified consultants</w:t>
      </w:r>
    </w:p>
    <w:p w:rsidR="00694CCD" w:rsidRDefault="00694CC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Upkeep of diary system and database</w:t>
      </w:r>
    </w:p>
    <w:p w:rsidR="00694CCD" w:rsidRDefault="00694CC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Area management of consultants whenever possible</w:t>
      </w:r>
    </w:p>
    <w:p w:rsidR="00694CCD" w:rsidRDefault="00694CC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Arrange second meetings and re-schedule appointments when requested</w:t>
      </w:r>
    </w:p>
    <w:p w:rsidR="00694CCD" w:rsidRDefault="00694CC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Follow and report upon progress of all appointments made</w:t>
      </w:r>
    </w:p>
    <w:p w:rsidR="00694CCD" w:rsidRDefault="00694CC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 all new business received and follow-up on all necessary documentation required</w:t>
      </w:r>
    </w:p>
    <w:p w:rsidR="00694CCD" w:rsidRDefault="00694CCD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Record daily telephone calls: </w:t>
      </w:r>
      <w:r w:rsidR="00BC5E00">
        <w:rPr>
          <w:color w:val="000000"/>
          <w:sz w:val="22"/>
          <w:szCs w:val="22"/>
        </w:rPr>
        <w:t>advice</w:t>
      </w:r>
      <w:r>
        <w:rPr>
          <w:color w:val="000000"/>
          <w:sz w:val="22"/>
          <w:szCs w:val="22"/>
        </w:rPr>
        <w:t xml:space="preserve"> results to General Manager on a weekly basis.</w:t>
      </w: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ind w:left="14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</w:t>
      </w: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</w:p>
    <w:p w:rsidR="00694CCD" w:rsidRDefault="00694CCD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Job Descriptions at Societe Generale Bank</w:t>
      </w:r>
    </w:p>
    <w:p w:rsidR="00694CCD" w:rsidRDefault="00694CCD" w:rsidP="00CC6D45">
      <w:pPr>
        <w:numPr>
          <w:ilvl w:val="0"/>
          <w:numId w:val="9"/>
        </w:numPr>
        <w:tabs>
          <w:tab w:val="left" w:pos="252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Making appointment for Management Team in Bangkok and other regions (S’pore, Hongkong and France)</w:t>
      </w:r>
    </w:p>
    <w:p w:rsidR="00694CCD" w:rsidRDefault="00694CCD" w:rsidP="00CC6D45">
      <w:pPr>
        <w:numPr>
          <w:ilvl w:val="0"/>
          <w:numId w:val="9"/>
        </w:numPr>
        <w:tabs>
          <w:tab w:val="left" w:pos="252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Arranging daily schedule for Management Team in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2"/>
              <w:szCs w:val="22"/>
            </w:rPr>
            <w:t>Bangkok</w:t>
          </w:r>
        </w:smartTag>
      </w:smartTag>
      <w:r>
        <w:rPr>
          <w:color w:val="000000"/>
          <w:sz w:val="22"/>
          <w:szCs w:val="22"/>
        </w:rPr>
        <w:t xml:space="preserve"> and arranging weekly schedule for Management Team in S’pore &amp; Hongkong who will visit clients in Bkk.</w:t>
      </w:r>
    </w:p>
    <w:p w:rsidR="00694CCD" w:rsidRDefault="00694CCD" w:rsidP="00CC6D45">
      <w:pPr>
        <w:numPr>
          <w:ilvl w:val="0"/>
          <w:numId w:val="9"/>
        </w:numPr>
        <w:tabs>
          <w:tab w:val="left" w:pos="252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check and update foreign currency exchange rate daily (USD/JPY/DEM/Swiss Franc..etc.) and report to S’pore Branch.</w:t>
      </w:r>
    </w:p>
    <w:p w:rsidR="00694CCD" w:rsidRDefault="00694CCD" w:rsidP="00CC6D45">
      <w:pPr>
        <w:numPr>
          <w:ilvl w:val="0"/>
          <w:numId w:val="9"/>
        </w:numPr>
        <w:tabs>
          <w:tab w:val="left" w:pos="252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contact new clients and making a courtesy call meeting for Management Team in Bkk and other regions.</w:t>
      </w:r>
    </w:p>
    <w:p w:rsidR="00694CCD" w:rsidRPr="000C155C" w:rsidRDefault="00694CCD" w:rsidP="000C155C">
      <w:pPr>
        <w:numPr>
          <w:ilvl w:val="0"/>
          <w:numId w:val="9"/>
        </w:numPr>
        <w:tabs>
          <w:tab w:val="left" w:pos="2520"/>
        </w:tabs>
        <w:jc w:val="both"/>
        <w:rPr>
          <w:color w:val="000000"/>
          <w:sz w:val="22"/>
          <w:szCs w:val="22"/>
        </w:rPr>
      </w:pPr>
      <w:r w:rsidRPr="000C155C">
        <w:rPr>
          <w:color w:val="000000"/>
          <w:sz w:val="22"/>
          <w:szCs w:val="22"/>
        </w:rPr>
        <w:t>Arranging accommodation, driver, and booking a ticket for visitors who have a business trip.</w:t>
      </w:r>
      <w:r w:rsidR="000C155C">
        <w:rPr>
          <w:color w:val="000000"/>
          <w:sz w:val="22"/>
          <w:szCs w:val="22"/>
        </w:rPr>
        <w:t xml:space="preserve"> </w:t>
      </w:r>
      <w:r w:rsidRPr="000C155C">
        <w:rPr>
          <w:color w:val="000000"/>
          <w:sz w:val="22"/>
          <w:szCs w:val="22"/>
        </w:rPr>
        <w:t>Filing documents/typing letters/Loan Agreement &amp; answering telephones</w:t>
      </w:r>
      <w:r w:rsidR="00307F28">
        <w:rPr>
          <w:color w:val="000000"/>
          <w:sz w:val="22"/>
          <w:szCs w:val="22"/>
        </w:rPr>
        <w:t xml:space="preserve"> etc.</w:t>
      </w:r>
    </w:p>
    <w:p w:rsidR="00694CCD" w:rsidRDefault="00694CCD" w:rsidP="00D22906">
      <w:pPr>
        <w:ind w:firstLine="72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sectPr w:rsidR="00694CCD" w:rsidSect="000818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398" w:rsidRDefault="004D5398" w:rsidP="00B90700">
      <w:r>
        <w:separator/>
      </w:r>
    </w:p>
  </w:endnote>
  <w:endnote w:type="continuationSeparator" w:id="1">
    <w:p w:rsidR="004D5398" w:rsidRDefault="004D5398" w:rsidP="00B90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OSawasde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00" w:rsidRDefault="00B90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8969"/>
      <w:docPartObj>
        <w:docPartGallery w:val="Page Numbers (Bottom of Page)"/>
        <w:docPartUnique/>
      </w:docPartObj>
    </w:sdtPr>
    <w:sdtContent>
      <w:p w:rsidR="00B90700" w:rsidRDefault="007746BD">
        <w:pPr>
          <w:pStyle w:val="Footer"/>
          <w:jc w:val="right"/>
        </w:pPr>
        <w:fldSimple w:instr=" PAGE   \* MERGEFORMAT ">
          <w:r w:rsidR="00937875">
            <w:rPr>
              <w:noProof/>
            </w:rPr>
            <w:t>1</w:t>
          </w:r>
        </w:fldSimple>
      </w:p>
    </w:sdtContent>
  </w:sdt>
  <w:p w:rsidR="00B90700" w:rsidRDefault="00B90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00" w:rsidRDefault="00B90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398" w:rsidRDefault="004D5398" w:rsidP="00B90700">
      <w:r>
        <w:separator/>
      </w:r>
    </w:p>
  </w:footnote>
  <w:footnote w:type="continuationSeparator" w:id="1">
    <w:p w:rsidR="004D5398" w:rsidRDefault="004D5398" w:rsidP="00B907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00" w:rsidRDefault="00B90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00" w:rsidRDefault="00B907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00" w:rsidRDefault="00B907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98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1">
      <w:start w:val="1988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lang w:eastAsia="th-TH" w:bidi="th-TH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lang w:eastAsia="th-TH" w:bidi="th-TH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98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1">
      <w:start w:val="1995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lang w:eastAsia="th-TH"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lang w:eastAsia="th-TH" w:bidi="th-TH"/>
      </w:rPr>
    </w:lvl>
  </w:abstractNum>
  <w:abstractNum w:abstractNumId="5">
    <w:nsid w:val="00000006"/>
    <w:multiLevelType w:val="multilevel"/>
    <w:tmpl w:val="00000006"/>
    <w:name w:val="WW8Num6"/>
    <w:lvl w:ilvl="0">
      <w:start w:val="198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1">
      <w:start w:val="1990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lang w:eastAsia="th-TH" w:bidi="th-TH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lang w:eastAsia="th-TH" w:bidi="th-TH"/>
      </w:rPr>
    </w:lvl>
  </w:abstractNum>
  <w:abstractNum w:abstractNumId="7">
    <w:nsid w:val="00000008"/>
    <w:multiLevelType w:val="multilevel"/>
    <w:tmpl w:val="00000008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E685796"/>
    <w:multiLevelType w:val="hybridMultilevel"/>
    <w:tmpl w:val="03A6566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27593930"/>
    <w:multiLevelType w:val="hybridMultilevel"/>
    <w:tmpl w:val="33907A1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</w:compat>
  <w:rsids>
    <w:rsidRoot w:val="004F6535"/>
    <w:rsid w:val="000044AE"/>
    <w:rsid w:val="000161C0"/>
    <w:rsid w:val="00024B03"/>
    <w:rsid w:val="000317F8"/>
    <w:rsid w:val="00031CF9"/>
    <w:rsid w:val="00035357"/>
    <w:rsid w:val="0004363B"/>
    <w:rsid w:val="0005008D"/>
    <w:rsid w:val="00060366"/>
    <w:rsid w:val="00061CBF"/>
    <w:rsid w:val="000631DD"/>
    <w:rsid w:val="00064C77"/>
    <w:rsid w:val="00077ACA"/>
    <w:rsid w:val="000818C7"/>
    <w:rsid w:val="0009644B"/>
    <w:rsid w:val="000A028B"/>
    <w:rsid w:val="000B671D"/>
    <w:rsid w:val="000C155C"/>
    <w:rsid w:val="000C4920"/>
    <w:rsid w:val="000D4A1D"/>
    <w:rsid w:val="000D61D0"/>
    <w:rsid w:val="000E001D"/>
    <w:rsid w:val="000E39DA"/>
    <w:rsid w:val="000E4968"/>
    <w:rsid w:val="000F6043"/>
    <w:rsid w:val="000F7A3D"/>
    <w:rsid w:val="00106D4D"/>
    <w:rsid w:val="00134761"/>
    <w:rsid w:val="00134FA7"/>
    <w:rsid w:val="001403E4"/>
    <w:rsid w:val="00153181"/>
    <w:rsid w:val="001557EA"/>
    <w:rsid w:val="00156EC8"/>
    <w:rsid w:val="001843ED"/>
    <w:rsid w:val="00185943"/>
    <w:rsid w:val="00191975"/>
    <w:rsid w:val="001B416C"/>
    <w:rsid w:val="001B69C5"/>
    <w:rsid w:val="001B79B4"/>
    <w:rsid w:val="001C5FFE"/>
    <w:rsid w:val="001E2A17"/>
    <w:rsid w:val="001E3525"/>
    <w:rsid w:val="001E7043"/>
    <w:rsid w:val="001E7636"/>
    <w:rsid w:val="00210B62"/>
    <w:rsid w:val="00233DD3"/>
    <w:rsid w:val="0025277E"/>
    <w:rsid w:val="00281AE3"/>
    <w:rsid w:val="002900C9"/>
    <w:rsid w:val="002A6964"/>
    <w:rsid w:val="002B407A"/>
    <w:rsid w:val="002C4CF5"/>
    <w:rsid w:val="002D0192"/>
    <w:rsid w:val="002D0AE1"/>
    <w:rsid w:val="002D1D40"/>
    <w:rsid w:val="002D7327"/>
    <w:rsid w:val="002E7325"/>
    <w:rsid w:val="002F5BB1"/>
    <w:rsid w:val="002F5EE5"/>
    <w:rsid w:val="00307F28"/>
    <w:rsid w:val="00310D38"/>
    <w:rsid w:val="00321F85"/>
    <w:rsid w:val="0032364B"/>
    <w:rsid w:val="003251CA"/>
    <w:rsid w:val="00332FEF"/>
    <w:rsid w:val="003600BD"/>
    <w:rsid w:val="0037270E"/>
    <w:rsid w:val="003868C3"/>
    <w:rsid w:val="003A1403"/>
    <w:rsid w:val="004206C6"/>
    <w:rsid w:val="00430AE9"/>
    <w:rsid w:val="00445BAD"/>
    <w:rsid w:val="00450801"/>
    <w:rsid w:val="00460F30"/>
    <w:rsid w:val="00464C72"/>
    <w:rsid w:val="004932A4"/>
    <w:rsid w:val="004964B7"/>
    <w:rsid w:val="004C3810"/>
    <w:rsid w:val="004C6411"/>
    <w:rsid w:val="004D5398"/>
    <w:rsid w:val="004D6307"/>
    <w:rsid w:val="004F0AC3"/>
    <w:rsid w:val="004F6535"/>
    <w:rsid w:val="0050690F"/>
    <w:rsid w:val="00511608"/>
    <w:rsid w:val="00515454"/>
    <w:rsid w:val="005179C7"/>
    <w:rsid w:val="00520771"/>
    <w:rsid w:val="005411D3"/>
    <w:rsid w:val="0055060F"/>
    <w:rsid w:val="00555C56"/>
    <w:rsid w:val="00556A14"/>
    <w:rsid w:val="0057162B"/>
    <w:rsid w:val="00575431"/>
    <w:rsid w:val="005877C4"/>
    <w:rsid w:val="005903C9"/>
    <w:rsid w:val="00597372"/>
    <w:rsid w:val="005A6DCB"/>
    <w:rsid w:val="005B0DED"/>
    <w:rsid w:val="005C72C3"/>
    <w:rsid w:val="005D11DD"/>
    <w:rsid w:val="005F5A80"/>
    <w:rsid w:val="00602683"/>
    <w:rsid w:val="006072B9"/>
    <w:rsid w:val="0061322F"/>
    <w:rsid w:val="00615FB2"/>
    <w:rsid w:val="006335DE"/>
    <w:rsid w:val="00633FC4"/>
    <w:rsid w:val="00644DCD"/>
    <w:rsid w:val="0065112A"/>
    <w:rsid w:val="00655B7E"/>
    <w:rsid w:val="0066051B"/>
    <w:rsid w:val="00663EFA"/>
    <w:rsid w:val="00680914"/>
    <w:rsid w:val="006858A4"/>
    <w:rsid w:val="0069351B"/>
    <w:rsid w:val="00694CCD"/>
    <w:rsid w:val="006A09F4"/>
    <w:rsid w:val="006A66D7"/>
    <w:rsid w:val="006B5106"/>
    <w:rsid w:val="006C1543"/>
    <w:rsid w:val="006D6C8E"/>
    <w:rsid w:val="006D6FED"/>
    <w:rsid w:val="006E4AE5"/>
    <w:rsid w:val="006F64DA"/>
    <w:rsid w:val="00701300"/>
    <w:rsid w:val="007516E5"/>
    <w:rsid w:val="00752F71"/>
    <w:rsid w:val="0075660D"/>
    <w:rsid w:val="0076722C"/>
    <w:rsid w:val="0077404D"/>
    <w:rsid w:val="007746BD"/>
    <w:rsid w:val="0078415F"/>
    <w:rsid w:val="007869D1"/>
    <w:rsid w:val="0079657F"/>
    <w:rsid w:val="007E14EC"/>
    <w:rsid w:val="007E491F"/>
    <w:rsid w:val="007F500A"/>
    <w:rsid w:val="0081187B"/>
    <w:rsid w:val="00833434"/>
    <w:rsid w:val="00844166"/>
    <w:rsid w:val="008B1D10"/>
    <w:rsid w:val="008B2D4C"/>
    <w:rsid w:val="008B3869"/>
    <w:rsid w:val="008C3FF8"/>
    <w:rsid w:val="008C444B"/>
    <w:rsid w:val="008D56F3"/>
    <w:rsid w:val="008E025F"/>
    <w:rsid w:val="009014DE"/>
    <w:rsid w:val="00914A0F"/>
    <w:rsid w:val="00917BC6"/>
    <w:rsid w:val="00917C87"/>
    <w:rsid w:val="00937875"/>
    <w:rsid w:val="009442EA"/>
    <w:rsid w:val="00945571"/>
    <w:rsid w:val="009478F0"/>
    <w:rsid w:val="00956850"/>
    <w:rsid w:val="00970415"/>
    <w:rsid w:val="00971CE9"/>
    <w:rsid w:val="0099378D"/>
    <w:rsid w:val="00997BBA"/>
    <w:rsid w:val="009D1699"/>
    <w:rsid w:val="009D58DE"/>
    <w:rsid w:val="009D760D"/>
    <w:rsid w:val="009D794B"/>
    <w:rsid w:val="009E4919"/>
    <w:rsid w:val="009F336F"/>
    <w:rsid w:val="00A032A0"/>
    <w:rsid w:val="00A060A7"/>
    <w:rsid w:val="00A26FDD"/>
    <w:rsid w:val="00A27611"/>
    <w:rsid w:val="00A3114B"/>
    <w:rsid w:val="00A40117"/>
    <w:rsid w:val="00A45743"/>
    <w:rsid w:val="00A50B24"/>
    <w:rsid w:val="00A60987"/>
    <w:rsid w:val="00A85832"/>
    <w:rsid w:val="00A95FCA"/>
    <w:rsid w:val="00AB0BD8"/>
    <w:rsid w:val="00AB5F96"/>
    <w:rsid w:val="00AC57DA"/>
    <w:rsid w:val="00AD299D"/>
    <w:rsid w:val="00AE5C58"/>
    <w:rsid w:val="00AE6469"/>
    <w:rsid w:val="00AF2AFE"/>
    <w:rsid w:val="00AF6BA2"/>
    <w:rsid w:val="00B021D0"/>
    <w:rsid w:val="00B048A9"/>
    <w:rsid w:val="00B06002"/>
    <w:rsid w:val="00B12B46"/>
    <w:rsid w:val="00B31B20"/>
    <w:rsid w:val="00B52636"/>
    <w:rsid w:val="00B679BB"/>
    <w:rsid w:val="00B70E9E"/>
    <w:rsid w:val="00B90700"/>
    <w:rsid w:val="00B91FB0"/>
    <w:rsid w:val="00BC129A"/>
    <w:rsid w:val="00BC1814"/>
    <w:rsid w:val="00BC5E00"/>
    <w:rsid w:val="00BE385B"/>
    <w:rsid w:val="00C35F79"/>
    <w:rsid w:val="00C51944"/>
    <w:rsid w:val="00C76838"/>
    <w:rsid w:val="00C91FC1"/>
    <w:rsid w:val="00C92327"/>
    <w:rsid w:val="00C925E5"/>
    <w:rsid w:val="00CB3FEA"/>
    <w:rsid w:val="00CC6D45"/>
    <w:rsid w:val="00CD16BF"/>
    <w:rsid w:val="00CD67E3"/>
    <w:rsid w:val="00CE6083"/>
    <w:rsid w:val="00CF4B81"/>
    <w:rsid w:val="00CF552B"/>
    <w:rsid w:val="00D07337"/>
    <w:rsid w:val="00D10630"/>
    <w:rsid w:val="00D22906"/>
    <w:rsid w:val="00D22BD6"/>
    <w:rsid w:val="00D233E3"/>
    <w:rsid w:val="00D438BF"/>
    <w:rsid w:val="00D57562"/>
    <w:rsid w:val="00D6071B"/>
    <w:rsid w:val="00D63A05"/>
    <w:rsid w:val="00D87A87"/>
    <w:rsid w:val="00DB23D0"/>
    <w:rsid w:val="00DC559D"/>
    <w:rsid w:val="00DD2C60"/>
    <w:rsid w:val="00DD4149"/>
    <w:rsid w:val="00DD6513"/>
    <w:rsid w:val="00DE7E20"/>
    <w:rsid w:val="00DF2847"/>
    <w:rsid w:val="00DF2F8E"/>
    <w:rsid w:val="00E131B5"/>
    <w:rsid w:val="00E20701"/>
    <w:rsid w:val="00E358C2"/>
    <w:rsid w:val="00E368AB"/>
    <w:rsid w:val="00E91843"/>
    <w:rsid w:val="00E960B4"/>
    <w:rsid w:val="00E96A5F"/>
    <w:rsid w:val="00EB3C71"/>
    <w:rsid w:val="00ED0747"/>
    <w:rsid w:val="00F13F6D"/>
    <w:rsid w:val="00F16676"/>
    <w:rsid w:val="00F24A17"/>
    <w:rsid w:val="00F26496"/>
    <w:rsid w:val="00F34F16"/>
    <w:rsid w:val="00F350C6"/>
    <w:rsid w:val="00F6044C"/>
    <w:rsid w:val="00F609F5"/>
    <w:rsid w:val="00F71C5F"/>
    <w:rsid w:val="00F71DB7"/>
    <w:rsid w:val="00F758E6"/>
    <w:rsid w:val="00F8720A"/>
    <w:rsid w:val="00F94961"/>
    <w:rsid w:val="00FA0D9C"/>
    <w:rsid w:val="00FA18A4"/>
    <w:rsid w:val="00FA76E3"/>
    <w:rsid w:val="00FC75FD"/>
    <w:rsid w:val="00FD3231"/>
    <w:rsid w:val="00FF0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18C7"/>
    <w:pPr>
      <w:suppressAutoHyphens/>
    </w:pPr>
    <w:rPr>
      <w:rFonts w:cs="Times New Roman"/>
      <w:lang w:eastAsia="th-TH"/>
    </w:rPr>
  </w:style>
  <w:style w:type="paragraph" w:styleId="Heading1">
    <w:name w:val="heading 1"/>
    <w:basedOn w:val="Normal"/>
    <w:next w:val="Normal"/>
    <w:qFormat/>
    <w:rsid w:val="000818C7"/>
    <w:pPr>
      <w:keepNext/>
      <w:tabs>
        <w:tab w:val="num" w:pos="0"/>
      </w:tabs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818C7"/>
    <w:pPr>
      <w:keepNext/>
      <w:tabs>
        <w:tab w:val="num" w:pos="0"/>
      </w:tabs>
      <w:jc w:val="center"/>
      <w:outlineLvl w:val="1"/>
    </w:pPr>
    <w:rPr>
      <w:rFonts w:ascii="Book Antiqua" w:hAnsi="Book Antiqua"/>
      <w:sz w:val="22"/>
      <w:szCs w:val="22"/>
      <w:u w:val="single"/>
    </w:rPr>
  </w:style>
  <w:style w:type="paragraph" w:styleId="Heading3">
    <w:name w:val="heading 3"/>
    <w:basedOn w:val="Normal"/>
    <w:next w:val="Normal"/>
    <w:qFormat/>
    <w:rsid w:val="000818C7"/>
    <w:pPr>
      <w:keepNext/>
      <w:tabs>
        <w:tab w:val="num" w:pos="0"/>
      </w:tabs>
      <w:spacing w:before="240" w:after="60"/>
      <w:outlineLvl w:val="2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818C7"/>
    <w:rPr>
      <w:lang w:eastAsia="th-TH" w:bidi="th-TH"/>
    </w:rPr>
  </w:style>
  <w:style w:type="character" w:customStyle="1" w:styleId="WW8Num2z0">
    <w:name w:val="WW8Num2z0"/>
    <w:rsid w:val="000818C7"/>
    <w:rPr>
      <w:rFonts w:ascii="Symbol" w:hAnsi="Symbol"/>
      <w:lang w:eastAsia="th-TH" w:bidi="th-TH"/>
    </w:rPr>
  </w:style>
  <w:style w:type="character" w:customStyle="1" w:styleId="WW8Num3z0">
    <w:name w:val="WW8Num3z0"/>
    <w:rsid w:val="000818C7"/>
    <w:rPr>
      <w:rFonts w:ascii="Symbol" w:hAnsi="Symbol"/>
      <w:lang w:eastAsia="th-TH" w:bidi="th-TH"/>
    </w:rPr>
  </w:style>
  <w:style w:type="character" w:customStyle="1" w:styleId="WW8Num4z0">
    <w:name w:val="WW8Num4z0"/>
    <w:rsid w:val="000818C7"/>
    <w:rPr>
      <w:rFonts w:ascii="Symbol" w:hAnsi="Symbol"/>
    </w:rPr>
  </w:style>
  <w:style w:type="character" w:customStyle="1" w:styleId="WW8Num5z0">
    <w:name w:val="WW8Num5z0"/>
    <w:rsid w:val="000818C7"/>
    <w:rPr>
      <w:lang w:eastAsia="th-TH" w:bidi="th-TH"/>
    </w:rPr>
  </w:style>
  <w:style w:type="character" w:customStyle="1" w:styleId="WW8Num6z0">
    <w:name w:val="WW8Num6z0"/>
    <w:rsid w:val="000818C7"/>
    <w:rPr>
      <w:lang w:eastAsia="th-TH" w:bidi="th-TH"/>
    </w:rPr>
  </w:style>
  <w:style w:type="character" w:customStyle="1" w:styleId="WW8Num7z0">
    <w:name w:val="WW8Num7z0"/>
    <w:rsid w:val="000818C7"/>
    <w:rPr>
      <w:rFonts w:ascii="Symbol" w:hAnsi="Symbol"/>
      <w:lang w:eastAsia="th-TH" w:bidi="th-TH"/>
    </w:rPr>
  </w:style>
  <w:style w:type="character" w:customStyle="1" w:styleId="WW-Absatz-Standardschriftart">
    <w:name w:val="WW-Absatz-Standardschriftart"/>
    <w:rsid w:val="000818C7"/>
  </w:style>
  <w:style w:type="character" w:customStyle="1" w:styleId="WW-WW8Num1z0">
    <w:name w:val="WW-WW8Num1z0"/>
    <w:rsid w:val="000818C7"/>
    <w:rPr>
      <w:lang w:eastAsia="th-TH" w:bidi="th-TH"/>
    </w:rPr>
  </w:style>
  <w:style w:type="character" w:customStyle="1" w:styleId="WW-WW8Num2z0">
    <w:name w:val="WW-WW8Num2z0"/>
    <w:rsid w:val="000818C7"/>
    <w:rPr>
      <w:lang w:eastAsia="th-TH" w:bidi="th-TH"/>
    </w:rPr>
  </w:style>
  <w:style w:type="character" w:customStyle="1" w:styleId="WW-WW8Num3z0">
    <w:name w:val="WW-WW8Num3z0"/>
    <w:rsid w:val="000818C7"/>
    <w:rPr>
      <w:lang w:eastAsia="th-TH" w:bidi="th-TH"/>
    </w:rPr>
  </w:style>
  <w:style w:type="character" w:customStyle="1" w:styleId="WW-WW8Num4z0">
    <w:name w:val="WW-WW8Num4z0"/>
    <w:rsid w:val="000818C7"/>
    <w:rPr>
      <w:lang w:eastAsia="th-TH" w:bidi="th-TH"/>
    </w:rPr>
  </w:style>
  <w:style w:type="character" w:customStyle="1" w:styleId="WW-WW8Num5z0">
    <w:name w:val="WW-WW8Num5z0"/>
    <w:rsid w:val="000818C7"/>
    <w:rPr>
      <w:rFonts w:ascii="Symbol" w:hAnsi="Symbol"/>
      <w:lang w:eastAsia="th-TH" w:bidi="th-TH"/>
    </w:rPr>
  </w:style>
  <w:style w:type="character" w:customStyle="1" w:styleId="WW-WW8Num6z0">
    <w:name w:val="WW-WW8Num6z0"/>
    <w:rsid w:val="000818C7"/>
    <w:rPr>
      <w:rFonts w:ascii="Symbol" w:hAnsi="Symbol"/>
      <w:lang w:eastAsia="th-TH" w:bidi="th-TH"/>
    </w:rPr>
  </w:style>
  <w:style w:type="character" w:customStyle="1" w:styleId="WW-WW8Num7z0">
    <w:name w:val="WW-WW8Num7z0"/>
    <w:rsid w:val="000818C7"/>
    <w:rPr>
      <w:rFonts w:ascii="Symbol" w:hAnsi="Symbol"/>
    </w:rPr>
  </w:style>
  <w:style w:type="character" w:customStyle="1" w:styleId="WW8Num7z1">
    <w:name w:val="WW8Num7z1"/>
    <w:rsid w:val="000818C7"/>
    <w:rPr>
      <w:rFonts w:ascii="Courier New" w:hAnsi="Courier New"/>
    </w:rPr>
  </w:style>
  <w:style w:type="character" w:customStyle="1" w:styleId="WW8Num7z2">
    <w:name w:val="WW8Num7z2"/>
    <w:rsid w:val="000818C7"/>
    <w:rPr>
      <w:rFonts w:ascii="Wingdings" w:hAnsi="Wingdings"/>
    </w:rPr>
  </w:style>
  <w:style w:type="character" w:customStyle="1" w:styleId="WW8Num8z0">
    <w:name w:val="WW8Num8z0"/>
    <w:rsid w:val="000818C7"/>
    <w:rPr>
      <w:lang w:eastAsia="th-TH" w:bidi="th-TH"/>
    </w:rPr>
  </w:style>
  <w:style w:type="character" w:customStyle="1" w:styleId="WW8Num9z0">
    <w:name w:val="WW8Num9z0"/>
    <w:rsid w:val="000818C7"/>
    <w:rPr>
      <w:lang w:eastAsia="th-TH" w:bidi="th-TH"/>
    </w:rPr>
  </w:style>
  <w:style w:type="character" w:customStyle="1" w:styleId="WW8Num10z0">
    <w:name w:val="WW8Num10z0"/>
    <w:rsid w:val="000818C7"/>
    <w:rPr>
      <w:rFonts w:ascii="Symbol" w:hAnsi="Symbol"/>
      <w:lang w:eastAsia="th-TH" w:bidi="th-TH"/>
    </w:rPr>
  </w:style>
  <w:style w:type="character" w:customStyle="1" w:styleId="WW-">
    <w:name w:val="WW-แบบอักษรของย่อหน้าเริ่มต้น"/>
    <w:rsid w:val="000818C7"/>
  </w:style>
  <w:style w:type="paragraph" w:customStyle="1" w:styleId="a">
    <w:name w:val="หัวข้อ"/>
    <w:basedOn w:val="Normal"/>
    <w:next w:val="BodyText"/>
    <w:rsid w:val="000818C7"/>
    <w:pPr>
      <w:keepNext/>
      <w:spacing w:before="240" w:after="120"/>
    </w:pPr>
    <w:rPr>
      <w:rFonts w:ascii="OOSawasdee" w:eastAsia="MS Mincho" w:hAnsi="OOSawasdee" w:cs="OOSawasdee"/>
      <w:sz w:val="28"/>
      <w:szCs w:val="28"/>
    </w:rPr>
  </w:style>
  <w:style w:type="paragraph" w:styleId="BodyText">
    <w:name w:val="Body Text"/>
    <w:basedOn w:val="Normal"/>
    <w:rsid w:val="000818C7"/>
    <w:pPr>
      <w:spacing w:after="120"/>
    </w:pPr>
  </w:style>
  <w:style w:type="paragraph" w:styleId="List">
    <w:name w:val="List"/>
    <w:basedOn w:val="BodyText"/>
    <w:rsid w:val="000818C7"/>
    <w:rPr>
      <w:rFonts w:ascii="OOSawasdee" w:hAnsi="OOSawasdee" w:cs="OOSawasdee"/>
    </w:rPr>
  </w:style>
  <w:style w:type="paragraph" w:customStyle="1" w:styleId="1">
    <w:name w:val="คำอธิบายเฉพาะ1"/>
    <w:basedOn w:val="Normal"/>
    <w:rsid w:val="000818C7"/>
    <w:pPr>
      <w:suppressLineNumbers/>
      <w:spacing w:before="120" w:after="120"/>
    </w:pPr>
    <w:rPr>
      <w:rFonts w:ascii="OOSawasdee" w:hAnsi="OOSawasdee" w:cs="OOSawasdee"/>
      <w:i/>
      <w:iCs/>
    </w:rPr>
  </w:style>
  <w:style w:type="paragraph" w:customStyle="1" w:styleId="a0">
    <w:name w:val="ดัชนี"/>
    <w:basedOn w:val="Normal"/>
    <w:rsid w:val="000818C7"/>
    <w:pPr>
      <w:suppressLineNumbers/>
    </w:pPr>
    <w:rPr>
      <w:rFonts w:ascii="OOSawasdee" w:hAnsi="OOSawasdee" w:cs="OOSawasdee"/>
    </w:rPr>
  </w:style>
  <w:style w:type="paragraph" w:customStyle="1" w:styleId="WW-0">
    <w:name w:val="WW-หัวข้อ"/>
    <w:basedOn w:val="Normal"/>
    <w:next w:val="BodyText"/>
    <w:rsid w:val="000818C7"/>
    <w:pPr>
      <w:keepNext/>
      <w:spacing w:before="240" w:after="120"/>
    </w:pPr>
    <w:rPr>
      <w:rFonts w:ascii="OOSawasdee" w:eastAsia="MS Mincho" w:hAnsi="OOSawasdee" w:cs="OOSawasdee"/>
      <w:sz w:val="28"/>
      <w:szCs w:val="28"/>
    </w:rPr>
  </w:style>
  <w:style w:type="paragraph" w:customStyle="1" w:styleId="WW-1">
    <w:name w:val="WW-คำอธิบายเฉพาะ"/>
    <w:basedOn w:val="Normal"/>
    <w:rsid w:val="000818C7"/>
    <w:pPr>
      <w:suppressLineNumbers/>
      <w:spacing w:before="120" w:after="120"/>
    </w:pPr>
    <w:rPr>
      <w:rFonts w:ascii="OOSawasdee" w:hAnsi="OOSawasdee" w:cs="OOSawasdee"/>
      <w:i/>
      <w:iCs/>
    </w:rPr>
  </w:style>
  <w:style w:type="paragraph" w:customStyle="1" w:styleId="WW-2">
    <w:name w:val="WW-ดัชนี"/>
    <w:basedOn w:val="Normal"/>
    <w:rsid w:val="000818C7"/>
    <w:pPr>
      <w:suppressLineNumbers/>
    </w:pPr>
    <w:rPr>
      <w:rFonts w:ascii="OOSawasdee" w:hAnsi="OOSawasdee" w:cs="OOSawasdee"/>
    </w:rPr>
  </w:style>
  <w:style w:type="paragraph" w:styleId="Title">
    <w:name w:val="Title"/>
    <w:basedOn w:val="Normal"/>
    <w:next w:val="Subtitle"/>
    <w:qFormat/>
    <w:rsid w:val="000818C7"/>
    <w:pPr>
      <w:jc w:val="center"/>
    </w:pPr>
    <w:rPr>
      <w:rFonts w:ascii="Book Antiqua" w:hAnsi="Book Antiqua"/>
      <w:b/>
      <w:bCs/>
      <w:sz w:val="28"/>
      <w:szCs w:val="28"/>
    </w:rPr>
  </w:style>
  <w:style w:type="paragraph" w:styleId="Subtitle">
    <w:name w:val="Subtitle"/>
    <w:basedOn w:val="WW-0"/>
    <w:next w:val="BodyText"/>
    <w:qFormat/>
    <w:rsid w:val="000818C7"/>
    <w:pPr>
      <w:jc w:val="center"/>
    </w:pPr>
    <w:rPr>
      <w:i/>
      <w:iCs/>
    </w:rPr>
  </w:style>
  <w:style w:type="paragraph" w:styleId="Header">
    <w:name w:val="header"/>
    <w:basedOn w:val="Normal"/>
    <w:rsid w:val="000818C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818C7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DB23D0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90700"/>
    <w:rPr>
      <w:rFonts w:cs="Times New Roman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sinananpat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&lt;arabianhorse&gt;</Company>
  <LinksUpToDate>false</LinksUpToDate>
  <CharactersWithSpaces>4851</CharactersWithSpaces>
  <SharedDoc>false</SharedDoc>
  <HLinks>
    <vt:vector size="6" baseType="variant">
      <vt:variant>
        <vt:i4>1572921</vt:i4>
      </vt:variant>
      <vt:variant>
        <vt:i4>0</vt:i4>
      </vt:variant>
      <vt:variant>
        <vt:i4>0</vt:i4>
      </vt:variant>
      <vt:variant>
        <vt:i4>5</vt:i4>
      </vt:variant>
      <vt:variant>
        <vt:lpwstr>mailto:gsinananpat@yahoo.com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BKKBSTE</dc:creator>
  <cp:keywords/>
  <dc:description/>
  <cp:lastModifiedBy>HP</cp:lastModifiedBy>
  <cp:revision>18</cp:revision>
  <cp:lastPrinted>2010-11-03T03:26:00Z</cp:lastPrinted>
  <dcterms:created xsi:type="dcterms:W3CDTF">2013-04-21T07:30:00Z</dcterms:created>
  <dcterms:modified xsi:type="dcterms:W3CDTF">2015-08-17T06:21:00Z</dcterms:modified>
</cp:coreProperties>
</file>